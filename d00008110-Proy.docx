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84" w:lineRule="exact" w:line="240"/>
        <w:ind w:left="25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00"/>
        <w:ind w:left="250"/>
      </w:pPr>
      <w:r>
        <w:rPr>
          <w:rFonts w:cs="Courier New" w:hAnsi="Courier New" w:eastAsia="Courier New" w:ascii="Courier New"/>
          <w:spacing w:val="0"/>
          <w:w w:val="100"/>
          <w:position w:val="3"/>
          <w:sz w:val="24"/>
          <w:szCs w:val="24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250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50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4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68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  </w:t>
      </w:r>
      <w:r>
        <w:rPr>
          <w:rFonts w:cs="Arial" w:hAnsi="Arial" w:eastAsia="Arial" w:ascii="Arial"/>
          <w:b/>
          <w:spacing w:val="5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ulo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250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77"/>
        <w:ind w:left="-37" w:right="1534"/>
      </w:pPr>
      <w:r>
        <w:br w:type="column"/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(</w:t>
      </w:r>
      <w:r>
        <w:rPr>
          <w:rFonts w:cs="Arial" w:hAnsi="Arial" w:eastAsia="Arial" w:ascii="Arial"/>
          <w:color w:val="FF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FF0000"/>
          <w:spacing w:val="-4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FF0000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color w:val="FF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FF0000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FF0000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FF0000"/>
          <w:spacing w:val="1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FF0000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FF0000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FF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15</w:t>
      </w:r>
      <w:r>
        <w:rPr>
          <w:rFonts w:cs="Arial" w:hAnsi="Arial" w:eastAsia="Arial" w:ascii="Arial"/>
          <w:color w:val="FF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564" w:right="2132"/>
        <w:sectPr>
          <w:pgNumType w:start="1"/>
          <w:pgMar w:footer="893" w:header="0" w:top="1320" w:bottom="280" w:left="520" w:right="1020"/>
          <w:footerReference w:type="default" r:id="rId4"/>
          <w:pgSz w:w="11920" w:h="16840"/>
          <w:cols w:num="2" w:equalWidth="off">
            <w:col w:w="2063" w:space="144"/>
            <w:col w:w="8173"/>
          </w:cols>
        </w:sectPr>
      </w:pP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(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ne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b/>
          <w:color w:val="FF0000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color w:val="FF0000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das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FF0000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color w:val="FF0000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gu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í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color w:val="FF0000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pa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é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FF0000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FF0000"/>
          <w:spacing w:val="-3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ha</w:t>
      </w:r>
      <w:r>
        <w:rPr>
          <w:rFonts w:cs="Arial" w:hAnsi="Arial" w:eastAsia="Arial" w:ascii="Arial"/>
          <w:b/>
          <w:color w:val="FF0000"/>
          <w:spacing w:val="1"/>
          <w:w w:val="100"/>
          <w:sz w:val="16"/>
          <w:szCs w:val="16"/>
        </w:rPr>
        <w:t>z</w:t>
      </w:r>
      <w:r>
        <w:rPr>
          <w:rFonts w:cs="Arial" w:hAnsi="Arial" w:eastAsia="Arial" w:ascii="Arial"/>
          <w:b/>
          <w:color w:val="FF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ra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16"/>
          <w:szCs w:val="16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5"/>
        <w:ind w:left="250"/>
      </w:pPr>
      <w:r>
        <w:pict>
          <v:group style="position:absolute;margin-left:43.63pt;margin-top:593.78pt;width:500.98pt;height:179.286pt;mso-position-horizontal-relative:page;mso-position-vertical-relative:page;z-index:-1054" coordorigin="873,11876" coordsize="10020,3586">
            <v:shape style="position:absolute;left:883;top:11886;width:9998;height:0" coordorigin="883,11886" coordsize="9998,0" path="m883,11886l10882,11886e" filled="f" stroked="t" strokeweight="0.57998pt" strokecolor="#000000">
              <v:path arrowok="t"/>
            </v:shape>
            <v:shape style="position:absolute;left:878;top:11881;width:0;height:3574" coordorigin="878,11881" coordsize="0,3574" path="m878,11881l878,15456e" filled="f" stroked="t" strokeweight="0.58pt" strokecolor="#000000">
              <v:path arrowok="t"/>
            </v:shape>
            <v:shape style="position:absolute;left:10886;top:11881;width:0;height:3574" coordorigin="10886,11881" coordsize="0,3574" path="m10886,11881l10886,15456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5.814pt;margin-top:489.62pt;width:468.796pt;height:66.82pt;mso-position-horizontal-relative:page;mso-position-vertical-relative:page;z-index:-1055" coordorigin="1516,9792" coordsize="9376,1336">
            <v:shape style="position:absolute;left:1527;top:9803;width:9355;height:0" coordorigin="1527,9803" coordsize="9355,0" path="m1527,9803l10882,9803e" filled="f" stroked="t" strokeweight="0.57998pt" strokecolor="#000000">
              <v:path arrowok="t"/>
            </v:shape>
            <v:shape style="position:absolute;left:1527;top:11118;width:9355;height:0" coordorigin="1527,11118" coordsize="9355,0" path="m1527,11118l10882,11118e" filled="f" stroked="t" strokeweight="0.57998pt" strokecolor="#000000">
              <v:path arrowok="t"/>
            </v:shape>
            <v:shape style="position:absolute;left:1522;top:9798;width:0;height:1325" coordorigin="1522,9798" coordsize="0,1325" path="m1522,9798l1522,11123e" filled="f" stroked="t" strokeweight="0.58pt" strokecolor="#000000">
              <v:path arrowok="t"/>
            </v:shape>
            <v:shape style="position:absolute;left:10886;top:9798;width:0;height:1325" coordorigin="10886,9798" coordsize="0,1325" path="m10886,9798l10886,11123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182.97pt;width:486.796pt;height:269.29pt;mso-position-horizontal-relative:page;mso-position-vertical-relative:page;z-index:-1056" coordorigin="1156,3659" coordsize="9736,5386">
            <v:shape style="position:absolute;left:1167;top:3670;width:9715;height:0" coordorigin="1167,3670" coordsize="9715,0" path="m1167,3670l10882,3670e" filled="f" stroked="t" strokeweight="0.58pt" strokecolor="#000000">
              <v:path arrowok="t"/>
            </v:shape>
            <v:shape style="position:absolute;left:1167;top:9035;width:9715;height:0" coordorigin="1167,9035" coordsize="9715,0" path="m1167,9035l10882,9035e" filled="f" stroked="t" strokeweight="0.58001pt" strokecolor="#000000">
              <v:path arrowok="t"/>
            </v:shape>
            <v:shape style="position:absolute;left:1162;top:3665;width:0;height:5374" coordorigin="1162,3665" coordsize="0,5374" path="m1162,3665l1162,9039e" filled="f" stroked="t" strokeweight="0.58pt" strokecolor="#000000">
              <v:path arrowok="t"/>
            </v:shape>
            <v:shape style="position:absolute;left:10886;top:3665;width:0;height:5374" coordorigin="10886,3665" coordsize="0,5374" path="m10886,3665l10886,9039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9.174pt;margin-top:130.41pt;width:465.436pt;height:15.22pt;mso-position-horizontal-relative:page;mso-position-vertical-relative:page;z-index:-1057" coordorigin="1583,2608" coordsize="9309,304">
            <v:shape style="position:absolute;left:1594;top:2619;width:9288;height:0" coordorigin="1594,2619" coordsize="9288,0" path="m1594,2619l10882,2619e" filled="f" stroked="t" strokeweight="0.58001pt" strokecolor="#000000">
              <v:path arrowok="t"/>
            </v:shape>
            <v:shape style="position:absolute;left:1594;top:2902;width:9288;height:0" coordorigin="1594,2902" coordsize="9288,0" path="m1594,2902l10882,2902e" filled="f" stroked="t" strokeweight="0.58pt" strokecolor="#000000">
              <v:path arrowok="t"/>
            </v:shape>
            <v:shape style="position:absolute;left:1589;top:2614;width:0;height:293" coordorigin="1589,2614" coordsize="0,293" path="m1589,2614l1589,2907e" filled="f" stroked="t" strokeweight="0.58pt" strokecolor="#000000">
              <v:path arrowok="t"/>
            </v:shape>
            <v:shape style="position:absolute;left:10886;top:2614;width:0;height:293" coordorigin="10886,2614" coordsize="0,293" path="m10886,2614l10886,2907e" filled="f" stroked="t" strokeweight="0.5799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6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6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12" w:right="9934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50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68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II.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   </w:t>
      </w:r>
      <w:r>
        <w:rPr>
          <w:rFonts w:cs="Arial" w:hAnsi="Arial" w:eastAsia="Arial" w:ascii="Arial"/>
          <w:b/>
          <w:spacing w:val="36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umen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ro</w:t>
      </w:r>
      <w:r>
        <w:rPr>
          <w:rFonts w:cs="Arial" w:hAnsi="Arial" w:eastAsia="Arial" w:ascii="Arial"/>
          <w:b/>
          <w:spacing w:val="-5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12" w:right="9934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"/>
        <w:ind w:left="10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10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ecto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"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preser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oma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o"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preser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ara,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ará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ámb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ets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La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-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"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-1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"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éste</w:t>
      </w:r>
      <w:r>
        <w:rPr>
          <w:rFonts w:cs="Arial" w:hAnsi="Arial" w:eastAsia="Arial" w:ascii="Arial"/>
          <w:spacing w:val="-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al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-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un</w:t>
      </w:r>
      <w:r>
        <w:rPr>
          <w:rFonts w:cs="Arial" w:hAnsi="Arial" w:eastAsia="Arial" w:ascii="Arial"/>
          <w:spacing w:val="-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ará</w:t>
      </w:r>
      <w:r>
        <w:rPr>
          <w:rFonts w:cs="Arial" w:hAnsi="Arial" w:eastAsia="Arial" w:ascii="Arial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gra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-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un</w:t>
      </w:r>
      <w:r>
        <w:rPr>
          <w:rFonts w:cs="Arial" w:hAnsi="Arial" w:eastAsia="Arial" w:ascii="Arial"/>
          <w:spacing w:val="-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ario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con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eme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16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su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ez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pronu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17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a,</w:t>
      </w:r>
      <w:r>
        <w:rPr>
          <w:rFonts w:cs="Arial" w:hAnsi="Arial" w:eastAsia="Arial" w:ascii="Arial"/>
          <w:spacing w:val="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su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ario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drá</w:t>
      </w:r>
      <w:r>
        <w:rPr>
          <w:rFonts w:cs="Arial" w:hAnsi="Arial" w:eastAsia="Arial" w:ascii="Arial"/>
          <w:spacing w:val="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con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18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da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s,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un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ará</w:t>
      </w:r>
      <w:r>
        <w:rPr>
          <w:rFonts w:cs="Arial" w:hAnsi="Arial" w:eastAsia="Arial" w:ascii="Arial"/>
          <w:spacing w:val="-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po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én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drá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7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cara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21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con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2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4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drá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con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a,</w:t>
      </w:r>
      <w:r>
        <w:rPr>
          <w:rFonts w:cs="Arial" w:hAnsi="Arial" w:eastAsia="Arial" w:ascii="Arial"/>
          <w:spacing w:val="2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22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-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ámenes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-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ario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</w:t>
      </w:r>
      <w:r>
        <w:rPr>
          <w:rFonts w:cs="Arial" w:hAnsi="Arial" w:eastAsia="Arial" w:ascii="Arial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su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o,</w:t>
      </w:r>
      <w:r>
        <w:rPr>
          <w:rFonts w:cs="Arial" w:hAnsi="Arial" w:eastAsia="Arial" w:ascii="Arial"/>
          <w:spacing w:val="-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23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prend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24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La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ne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como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én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2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esta</w:t>
      </w:r>
      <w:r>
        <w:rPr>
          <w:rFonts w:cs="Arial" w:hAnsi="Arial" w:eastAsia="Arial" w:ascii="Arial"/>
          <w:spacing w:val="2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on</w:t>
      </w:r>
      <w:r>
        <w:rPr>
          <w:rFonts w:cs="Arial" w:hAnsi="Arial" w:eastAsia="Arial" w:ascii="Arial"/>
          <w:spacing w:val="2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25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26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oma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27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2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2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nte</w:t>
      </w:r>
      <w:r>
        <w:rPr>
          <w:rFonts w:cs="Arial" w:hAnsi="Arial" w:eastAsia="Arial" w:ascii="Arial"/>
          <w:spacing w:val="2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ecto</w:t>
      </w:r>
      <w:r>
        <w:rPr>
          <w:rFonts w:cs="Arial" w:hAnsi="Arial" w:eastAsia="Arial" w:ascii="Arial"/>
          <w:spacing w:val="2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2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2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2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ami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nto</w:t>
      </w:r>
      <w:r>
        <w:rPr>
          <w:rFonts w:cs="Arial" w:hAnsi="Arial" w:eastAsia="Arial" w:ascii="Arial"/>
          <w:spacing w:val="2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ema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28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ati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o,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bri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o),</w:t>
      </w:r>
      <w:r>
        <w:rPr>
          <w:rFonts w:cs="Arial" w:hAnsi="Arial" w:eastAsia="Arial" w:ascii="Arial"/>
          <w:spacing w:val="1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én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2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2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29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7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pt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31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32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68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III.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  </w:t>
      </w:r>
      <w:r>
        <w:rPr>
          <w:rFonts w:cs="Arial" w:hAnsi="Arial" w:eastAsia="Arial" w:ascii="Arial"/>
          <w:b/>
          <w:spacing w:val="35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alabras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K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-6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b/>
          <w:spacing w:val="3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ord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"/>
        <w:ind w:left="10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34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35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Fra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Ja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36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37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IOS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38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39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40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b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st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b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ro</w:t>
      </w:r>
      <w:r>
        <w:rPr>
          <w:rFonts w:cs="Arial" w:hAnsi="Arial" w:eastAsia="Arial" w:ascii="Arial"/>
          <w:b/>
          <w:spacing w:val="-5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b/>
          <w:spacing w:val="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cto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41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3"/>
        <w:ind w:left="106"/>
      </w:pPr>
      <w:r>
        <w:rPr>
          <w:rFonts w:cs="Courier New" w:hAnsi="Courier New" w:eastAsia="Courier New" w:ascii="Courier New"/>
          <w:sz w:val="24"/>
          <w:szCs w:val="24"/>
        </w:rPr>
        <w:t>42</w:t>
      </w:r>
      <w:r>
        <w:rPr>
          <w:rFonts w:cs="Courier New" w:hAnsi="Courier New" w:eastAsia="Courier New" w:ascii="Courier New"/>
          <w:spacing w:val="-67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43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ú,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oti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e,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44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erdo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esta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12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ac,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45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ca,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5,9%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ara.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o,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ces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cord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46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48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47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aste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son</w:t>
      </w:r>
      <w:r>
        <w:rPr>
          <w:rFonts w:cs="Arial" w:hAnsi="Arial" w:eastAsia="Arial" w:ascii="Arial"/>
          <w:spacing w:val="6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6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48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predom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n,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omas</w:t>
      </w:r>
      <w:r>
        <w:rPr>
          <w:rFonts w:cs="Arial" w:hAnsi="Arial" w:eastAsia="Arial" w:ascii="Arial"/>
          <w:spacing w:val="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49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50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1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51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ü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cos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</w:t>
      </w:r>
      <w:r>
        <w:rPr>
          <w:rFonts w:cs="Arial" w:hAnsi="Arial" w:eastAsia="Arial" w:ascii="Arial"/>
          <w:spacing w:val="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s,</w:t>
      </w:r>
      <w:r>
        <w:rPr>
          <w:rFonts w:cs="Arial" w:hAnsi="Arial" w:eastAsia="Arial" w:ascii="Arial"/>
          <w:spacing w:val="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52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4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4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predom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4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4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actua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4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ces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53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preser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arlo</w:t>
      </w:r>
      <w:r>
        <w:rPr>
          <w:rFonts w:cs="Arial" w:hAnsi="Arial" w:eastAsia="Arial" w:ascii="Arial"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36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1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1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1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1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54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6"/>
        <w:sectPr>
          <w:type w:val="continuous"/>
          <w:pgSz w:w="11920" w:h="16840"/>
          <w:pgMar w:top="1320" w:bottom="280" w:left="520" w:right="1020"/>
        </w:sectPr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55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oy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cas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cos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-1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7"/>
        <w:ind w:left="246"/>
      </w:pPr>
      <w:r>
        <w:rPr>
          <w:rFonts w:cs="Courier New" w:hAnsi="Courier New" w:eastAsia="Courier New" w:ascii="Courier New"/>
          <w:sz w:val="24"/>
          <w:szCs w:val="24"/>
        </w:rPr>
        <w:t>56</w:t>
      </w:r>
      <w:r>
        <w:rPr>
          <w:rFonts w:cs="Courier New" w:hAnsi="Courier New" w:eastAsia="Courier New" w:ascii="Courier New"/>
          <w:spacing w:val="-67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4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57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4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58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produce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ario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;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como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én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4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59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nte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os,</w:t>
      </w:r>
      <w:r>
        <w:rPr>
          <w:rFonts w:cs="Arial" w:hAnsi="Arial" w:eastAsia="Arial" w:ascii="Arial"/>
          <w:spacing w:val="-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oros,</w:t>
      </w:r>
      <w:r>
        <w:rPr>
          <w:rFonts w:cs="Arial" w:hAnsi="Arial" w:eastAsia="Arial" w:ascii="Arial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1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amp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4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60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ami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 w:lineRule="exact" w:line="260"/>
        <w:ind w:left="246"/>
        <w:sectPr>
          <w:pgMar w:header="0" w:footer="893" w:top="1320" w:bottom="280" w:left="380" w:right="102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61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60"/>
        <w:ind w:left="208" w:right="-38"/>
      </w:pPr>
      <w:r>
        <w:pict>
          <v:group style="position:absolute;margin-left:57.814pt;margin-top:744.406pt;width:486.796pt;height:28.9pt;mso-position-horizontal-relative:page;mso-position-vertical-relative:page;z-index:-1048" coordorigin="1156,14888" coordsize="9736,578">
            <v:shape style="position:absolute;left:1167;top:14899;width:9715;height:0" coordorigin="1167,14899" coordsize="9715,0" path="m1167,14899l10882,14899e" filled="f" stroked="t" strokeweight="0.58004pt" strokecolor="#000000">
              <v:path arrowok="t"/>
            </v:shape>
            <v:shape style="position:absolute;left:1167;top:15456;width:9715;height:0" coordorigin="1167,15456" coordsize="9715,0" path="m1167,15456l10882,15456e" filled="f" stroked="t" strokeweight="0.57998pt" strokecolor="#000000">
              <v:path arrowok="t"/>
            </v:shape>
            <v:shape style="position:absolute;left:1162;top:14894;width:0;height:566" coordorigin="1162,14894" coordsize="0,566" path="m1162,14894l1162,15460e" filled="f" stroked="t" strokeweight="0.58pt" strokecolor="#000000">
              <v:path arrowok="t"/>
            </v:shape>
            <v:shape style="position:absolute;left:10886;top:14894;width:0;height:566" coordorigin="10886,14894" coordsize="0,566" path="m10886,14894l10886,15460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5.814pt;margin-top:640.22pt;width:468.796pt;height:66.85pt;mso-position-horizontal-relative:page;mso-position-vertical-relative:page;z-index:-1049" coordorigin="1516,12804" coordsize="9376,1337">
            <v:shape style="position:absolute;left:1527;top:12815;width:9355;height:0" coordorigin="1527,12815" coordsize="9355,0" path="m1527,12815l10882,12815e" filled="f" stroked="t" strokeweight="0.57998pt" strokecolor="#000000">
              <v:path arrowok="t"/>
            </v:shape>
            <v:shape style="position:absolute;left:1527;top:14131;width:9355;height:0" coordorigin="1527,14131" coordsize="9355,0" path="m1527,14131l10882,14131e" filled="f" stroked="t" strokeweight="0.57998pt" strokecolor="#000000">
              <v:path arrowok="t"/>
            </v:shape>
            <v:shape style="position:absolute;left:1522;top:12810;width:0;height:1325" coordorigin="1522,12810" coordsize="0,1325" path="m1522,12810l1522,14136e" filled="f" stroked="t" strokeweight="0.58pt" strokecolor="#000000">
              <v:path arrowok="t"/>
            </v:shape>
            <v:shape style="position:absolute;left:10886;top:12810;width:0;height:1325" coordorigin="10886,12810" coordsize="0,1325" path="m10886,12810l10886,14136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573.98pt;width:486.796pt;height:28.9pt;mso-position-horizontal-relative:page;mso-position-vertical-relative:page;z-index:-1050" coordorigin="1156,11480" coordsize="9736,578">
            <v:shape style="position:absolute;left:1167;top:11490;width:9715;height:0" coordorigin="1167,11490" coordsize="9715,0" path="m1167,11490l10882,11490e" filled="f" stroked="t" strokeweight="0.57998pt" strokecolor="#000000">
              <v:path arrowok="t"/>
            </v:shape>
            <v:shape style="position:absolute;left:1167;top:12047;width:9715;height:0" coordorigin="1167,12047" coordsize="9715,0" path="m1167,12047l10882,12047e" filled="f" stroked="t" strokeweight="0.57998pt" strokecolor="#000000">
              <v:path arrowok="t"/>
            </v:shape>
            <v:shape style="position:absolute;left:1162;top:11485;width:0;height:566" coordorigin="1162,11485" coordsize="0,566" path="m1162,11485l1162,12052e" filled="f" stroked="t" strokeweight="0.58pt" strokecolor="#000000">
              <v:path arrowok="t"/>
            </v:shape>
            <v:shape style="position:absolute;left:10886;top:11485;width:0;height:566" coordorigin="10886,11485" coordsize="0,566" path="m10886,11485l10886,1205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507.74pt;width:486.796pt;height:28.9pt;mso-position-horizontal-relative:page;mso-position-vertical-relative:page;z-index:-1051" coordorigin="1156,10155" coordsize="9736,578">
            <v:shape style="position:absolute;left:1167;top:10165;width:9715;height:0" coordorigin="1167,10165" coordsize="9715,0" path="m1167,10165l10882,10165e" filled="f" stroked="t" strokeweight="0.57998pt" strokecolor="#000000">
              <v:path arrowok="t"/>
            </v:shape>
            <v:shape style="position:absolute;left:1167;top:10722;width:9715;height:0" coordorigin="1167,10722" coordsize="9715,0" path="m1167,10722l10882,10722e" filled="f" stroked="t" strokeweight="0.57998pt" strokecolor="#000000">
              <v:path arrowok="t"/>
            </v:shape>
            <v:shape style="position:absolute;left:1162;top:10161;width:0;height:566" coordorigin="1162,10161" coordsize="0,566" path="m1162,10161l1162,10727e" filled="f" stroked="t" strokeweight="0.58pt" strokecolor="#000000">
              <v:path arrowok="t"/>
            </v:shape>
            <v:shape style="position:absolute;left:10886;top:10161;width:0;height:566" coordorigin="10886,10161" coordsize="0,566" path="m10886,10161l10886,10727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173.37pt;width:486.796pt;height:297.01pt;mso-position-horizontal-relative:page;mso-position-vertical-relative:page;z-index:-1052" coordorigin="1156,3467" coordsize="9736,5940">
            <v:shape style="position:absolute;left:1167;top:3478;width:9715;height:0" coordorigin="1167,3478" coordsize="9715,0" path="m1167,3478l10882,3478e" filled="f" stroked="t" strokeweight="0.58pt" strokecolor="#000000">
              <v:path arrowok="t"/>
            </v:shape>
            <v:shape style="position:absolute;left:1167;top:9095;width:9715;height:0" coordorigin="1167,9095" coordsize="9715,0" path="m1167,9095l10882,9095e" filled="f" stroked="t" strokeweight="0.58001pt" strokecolor="#000000">
              <v:path arrowok="t"/>
            </v:shape>
            <v:shape style="position:absolute;left:1162;top:3473;width:0;height:5626" coordorigin="1162,3473" coordsize="0,5626" path="m1162,3473l1162,9099e" filled="f" stroked="t" strokeweight="0.58pt" strokecolor="#000000">
              <v:path arrowok="t"/>
            </v:shape>
            <v:shape style="position:absolute;left:1594;top:9104;width:9288;height:0" coordorigin="1594,9104" coordsize="9288,0" path="m1594,9104l10882,9104e" filled="f" stroked="t" strokeweight="0.57998pt" strokecolor="#000000">
              <v:path arrowok="t"/>
            </v:shape>
            <v:shape style="position:absolute;left:1594;top:9397;width:9288;height:0" coordorigin="1594,9397" coordsize="9288,0" path="m1594,9397l10882,9397e" filled="f" stroked="t" strokeweight="0.58001pt" strokecolor="#000000">
              <v:path arrowok="t"/>
            </v:shape>
            <v:shape style="position:absolute;left:1589;top:9099;width:0;height:302" coordorigin="1589,9099" coordsize="0,302" path="m1589,9099l1589,9402e" filled="f" stroked="t" strokeweight="0.58pt" strokecolor="#000000">
              <v:path arrowok="t"/>
            </v:shape>
            <v:shape style="position:absolute;left:10886;top:3473;width:0;height:5929" coordorigin="10886,3473" coordsize="0,5929" path="m10886,3473l10886,940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43.63pt;margin-top:70.63pt;width:500.98pt;height:65.28pt;mso-position-horizontal-relative:page;mso-position-vertical-relative:page;z-index:-1053" coordorigin="873,1413" coordsize="10020,1306">
            <v:shape style="position:absolute;left:878;top:1418;width:0;height:252" coordorigin="878,1418" coordsize="0,252" path="m878,1418l878,1670e" filled="f" stroked="t" strokeweight="0.58pt" strokecolor="#000000">
              <v:path arrowok="t"/>
            </v:shape>
            <v:shape style="position:absolute;left:878;top:1670;width:0;height:255" coordorigin="878,1670" coordsize="0,255" path="m878,1670l878,1925e" filled="f" stroked="t" strokeweight="0.58pt" strokecolor="#000000">
              <v:path arrowok="t"/>
            </v:shape>
            <v:shape style="position:absolute;left:878;top:1925;width:0;height:252" coordorigin="878,1925" coordsize="0,252" path="m878,1925l878,2177e" filled="f" stroked="t" strokeweight="0.58pt" strokecolor="#000000">
              <v:path arrowok="t"/>
            </v:shape>
            <v:shape style="position:absolute;left:878;top:2177;width:0;height:252" coordorigin="878,2177" coordsize="0,252" path="m878,2177l878,2429e" filled="f" stroked="t" strokeweight="0.58pt" strokecolor="#000000">
              <v:path arrowok="t"/>
            </v:shape>
            <v:shape style="position:absolute;left:883;top:2708;width:9998;height:0" coordorigin="883,2708" coordsize="9998,0" path="m883,2708l10882,2708e" filled="f" stroked="t" strokeweight="0.58001pt" strokecolor="#000000">
              <v:path arrowok="t"/>
            </v:shape>
            <v:shape style="position:absolute;left:878;top:2429;width:0;height:283" coordorigin="878,2429" coordsize="0,283" path="m878,2429l878,2712e" filled="f" stroked="t" strokeweight="0.58pt" strokecolor="#000000">
              <v:path arrowok="t"/>
            </v:shape>
            <v:shape style="position:absolute;left:10886;top:1418;width:0;height:252" coordorigin="10886,1418" coordsize="0,252" path="m10886,1418l10886,1670e" filled="f" stroked="t" strokeweight="0.57998pt" strokecolor="#000000">
              <v:path arrowok="t"/>
            </v:shape>
            <v:shape style="position:absolute;left:10886;top:1670;width:0;height:255" coordorigin="10886,1670" coordsize="0,255" path="m10886,1670l10886,1925e" filled="f" stroked="t" strokeweight="0.57998pt" strokecolor="#000000">
              <v:path arrowok="t"/>
            </v:shape>
            <v:shape style="position:absolute;left:10886;top:1925;width:0;height:252" coordorigin="10886,1925" coordsize="0,252" path="m10886,1925l10886,2177e" filled="f" stroked="t" strokeweight="0.57998pt" strokecolor="#000000">
              <v:path arrowok="t"/>
            </v:shape>
            <v:shape style="position:absolute;left:10886;top:2177;width:0;height:252" coordorigin="10886,2177" coordsize="0,252" path="m10886,2177l10886,2429e" filled="f" stroked="t" strokeweight="0.57998pt" strokecolor="#000000">
              <v:path arrowok="t"/>
            </v:shape>
            <v:shape style="position:absolute;left:10886;top:2429;width:0;height:283" coordorigin="10886,2429" coordsize="0,283" path="m10886,2429l10886,2712e" filled="f" stroked="t" strokeweight="0.5799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13"/>
        <w:ind w:left="208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64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69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79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40"/>
        <w:ind w:left="208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86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6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11"/>
        <w:ind w:left="208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90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9"/>
        <w:ind w:left="208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92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11"/>
        <w:ind w:left="208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95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9"/>
        <w:ind w:left="208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97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208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99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11"/>
        <w:ind w:left="64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100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9"/>
        <w:ind w:left="64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105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11"/>
        <w:ind w:left="64" w:right="-3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108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40"/>
        <w:ind w:left="64" w:right="-38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109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  <w:ind w:left="360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73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a;2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orando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73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;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sores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proceso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ersita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7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8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right="7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" w:lineRule="exact" w:line="240"/>
        <w:ind w:right="79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d.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up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área</w:t>
      </w:r>
      <w:r>
        <w:rPr>
          <w:rFonts w:cs="Arial" w:hAnsi="Arial" w:eastAsia="Arial" w:ascii="Arial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right="902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2013.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83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7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1"/>
        <w:ind w:right="9003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83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8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83"/>
      </w:pPr>
      <w:r>
        <w:rPr>
          <w:rFonts w:cs="Arial" w:hAnsi="Arial" w:eastAsia="Arial" w:ascii="Arial"/>
          <w:b/>
          <w:spacing w:val="-1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sz w:val="22"/>
          <w:szCs w:val="22"/>
        </w:rPr>
        <w:t>.</w:t>
      </w:r>
      <w:r>
        <w:rPr>
          <w:rFonts w:cs="Arial" w:hAnsi="Arial" w:eastAsia="Arial" w:ascii="Arial"/>
          <w:b/>
          <w:spacing w:val="-29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2"/>
        <w:ind w:left="683" w:right="616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83" w:right="616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83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etod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ción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right="79"/>
        <w:sectPr>
          <w:type w:val="continuous"/>
          <w:pgSz w:w="11920" w:h="16840"/>
          <w:pgMar w:top="1320" w:bottom="280" w:left="380" w:right="1020"/>
          <w:cols w:num="2" w:equalWidth="off">
            <w:col w:w="535" w:space="360"/>
            <w:col w:w="9625"/>
          </w:cols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3"/>
        <w:ind w:left="102" w:right="-56"/>
      </w:pPr>
      <w:r>
        <w:pict>
          <v:group style="position:absolute;margin-left:57.814pt;margin-top:682.25pt;width:486.796pt;height:56.74pt;mso-position-horizontal-relative:page;mso-position-vertical-relative:page;z-index:-1042" coordorigin="1156,13645" coordsize="9736,1135">
            <v:shape style="position:absolute;left:1167;top:13656;width:9715;height:0" coordorigin="1167,13656" coordsize="9715,0" path="m1167,13656l10882,13656e" filled="f" stroked="t" strokeweight="0.57998pt" strokecolor="#000000">
              <v:path arrowok="t"/>
            </v:shape>
            <v:shape style="position:absolute;left:1167;top:14464;width:9715;height:0" coordorigin="1167,14464" coordsize="9715,0" path="m1167,14464l10882,14464e" filled="f" stroked="t" strokeweight="0.57998pt" strokecolor="#000000">
              <v:path arrowok="t"/>
            </v:shape>
            <v:shape style="position:absolute;left:1162;top:13651;width:0;height:818" coordorigin="1162,13651" coordsize="0,818" path="m1162,13651l1162,14469e" filled="f" stroked="t" strokeweight="0.58pt" strokecolor="#000000">
              <v:path arrowok="t"/>
            </v:shape>
            <v:shape style="position:absolute;left:2300;top:14474;width:8582;height:0" coordorigin="2300,14474" coordsize="8582,0" path="m2300,14474l10882,14474e" filled="f" stroked="t" strokeweight="0.58004pt" strokecolor="#000000">
              <v:path arrowok="t"/>
            </v:shape>
            <v:shape style="position:absolute;left:2300;top:14769;width:8582;height:0" coordorigin="2300,14769" coordsize="8582,0" path="m2300,14769l10882,14769e" filled="f" stroked="t" strokeweight="0.57998pt" strokecolor="#000000">
              <v:path arrowok="t"/>
            </v:shape>
            <v:shape style="position:absolute;left:2295;top:14469;width:0;height:305" coordorigin="2295,14469" coordsize="0,305" path="m2295,14469l2295,14774e" filled="f" stroked="t" strokeweight="0.58pt" strokecolor="#000000">
              <v:path arrowok="t"/>
            </v:shape>
            <v:shape style="position:absolute;left:10886;top:13651;width:0;height:1123" coordorigin="10886,13651" coordsize="0,1123" path="m10886,13651l10886,14774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615.98pt;width:486.796pt;height:28.9pt;mso-position-horizontal-relative:page;mso-position-vertical-relative:page;z-index:-1043" coordorigin="1156,12320" coordsize="9736,578">
            <v:shape style="position:absolute;left:1167;top:12330;width:9715;height:0" coordorigin="1167,12330" coordsize="9715,0" path="m1167,12330l10882,12330e" filled="f" stroked="t" strokeweight="0.57998pt" strokecolor="#000000">
              <v:path arrowok="t"/>
            </v:shape>
            <v:shape style="position:absolute;left:1167;top:12887;width:9715;height:0" coordorigin="1167,12887" coordsize="9715,0" path="m1167,12887l10882,12887e" filled="f" stroked="t" strokeweight="0.57998pt" strokecolor="#000000">
              <v:path arrowok="t"/>
            </v:shape>
            <v:shape style="position:absolute;left:1162;top:12325;width:0;height:566" coordorigin="1162,12325" coordsize="0,566" path="m1162,12325l1162,12892e" filled="f" stroked="t" strokeweight="0.58pt" strokecolor="#000000">
              <v:path arrowok="t"/>
            </v:shape>
            <v:shape style="position:absolute;left:10886;top:12325;width:0;height:566" coordorigin="10886,12325" coordsize="0,566" path="m10886,12325l10886,1289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499.58pt;width:486.796pt;height:79.06pt;mso-position-horizontal-relative:page;mso-position-vertical-relative:page;z-index:-1044" coordorigin="1156,9992" coordsize="9736,1581">
            <v:shape style="position:absolute;left:1167;top:10002;width:9715;height:0" coordorigin="1167,10002" coordsize="9715,0" path="m1167,10002l10882,10002e" filled="f" stroked="t" strokeweight="0.57998pt" strokecolor="#000000">
              <v:path arrowok="t"/>
            </v:shape>
            <v:shape style="position:absolute;left:1167;top:11562;width:9715;height:0" coordorigin="1167,11562" coordsize="9715,0" path="m1167,11562l10882,11562e" filled="f" stroked="t" strokeweight="0.57998pt" strokecolor="#000000">
              <v:path arrowok="t"/>
            </v:shape>
            <v:shape style="position:absolute;left:1162;top:9997;width:0;height:1570" coordorigin="1162,9997" coordsize="0,1570" path="m1162,9997l1162,11567e" filled="f" stroked="t" strokeweight="0.58pt" strokecolor="#000000">
              <v:path arrowok="t"/>
            </v:shape>
            <v:shape style="position:absolute;left:10886;top:9997;width:0;height:1570" coordorigin="10886,9997" coordsize="0,1570" path="m10886,9997l10886,11567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370.08pt;width:486.796pt;height:66.82pt;mso-position-horizontal-relative:page;mso-position-vertical-relative:page;z-index:-1045" coordorigin="1156,7402" coordsize="9736,1336">
            <v:shape style="position:absolute;left:1167;top:7412;width:9715;height:0" coordorigin="1167,7412" coordsize="9715,0" path="m1167,7412l10882,7412e" filled="f" stroked="t" strokeweight="0.57998pt" strokecolor="#000000">
              <v:path arrowok="t"/>
            </v:shape>
            <v:shape style="position:absolute;left:1167;top:8727;width:9715;height:0" coordorigin="1167,8727" coordsize="9715,0" path="m1167,8727l10882,8727e" filled="f" stroked="t" strokeweight="0.58001pt" strokecolor="#000000">
              <v:path arrowok="t"/>
            </v:shape>
            <v:shape style="position:absolute;left:1162;top:7407;width:0;height:1325" coordorigin="1162,7407" coordsize="0,1325" path="m1162,7407l1162,8732e" filled="f" stroked="t" strokeweight="0.58pt" strokecolor="#000000">
              <v:path arrowok="t"/>
            </v:shape>
            <v:shape style="position:absolute;left:10886;top:7407;width:0;height:1325" coordorigin="10886,7407" coordsize="0,1325" path="m10886,7407l10886,873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0.71pt;margin-top:189.93pt;width:493.9pt;height:142.81pt;mso-position-horizontal-relative:page;mso-position-vertical-relative:page;z-index:-1046" coordorigin="1014,3799" coordsize="9878,2856">
            <v:shape style="position:absolute;left:1025;top:3809;width:9857;height:0" coordorigin="1025,3809" coordsize="9857,0" path="m1025,3809l10882,3809e" filled="f" stroked="t" strokeweight="0.58pt" strokecolor="#000000">
              <v:path arrowok="t"/>
            </v:shape>
            <v:shape style="position:absolute;left:1025;top:6644;width:9857;height:0" coordorigin="1025,6644" coordsize="9857,0" path="m1025,6644l10882,6644e" filled="f" stroked="t" strokeweight="0.57998pt" strokecolor="#000000">
              <v:path arrowok="t"/>
            </v:shape>
            <v:shape style="position:absolute;left:1020;top:3804;width:0;height:2845" coordorigin="1020,3804" coordsize="0,2845" path="m1020,3804l1020,6649e" filled="f" stroked="t" strokeweight="0.58pt" strokecolor="#000000">
              <v:path arrowok="t"/>
            </v:shape>
            <v:shape style="position:absolute;left:10886;top:3804;width:0;height:2845" coordorigin="10886,3804" coordsize="0,2845" path="m10886,3804l10886,6649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70.63pt;width:486.796pt;height:94.68pt;mso-position-horizontal-relative:page;mso-position-vertical-relative:page;z-index:-1047" coordorigin="1156,1413" coordsize="9736,1894">
            <v:shape style="position:absolute;left:1167;top:1423;width:9715;height:0" coordorigin="1167,1423" coordsize="9715,0" path="m1167,1423l10882,1423e" filled="f" stroked="t" strokeweight="0.58pt" strokecolor="#000000">
              <v:path arrowok="t"/>
            </v:shape>
            <v:shape style="position:absolute;left:1167;top:2991;width:9715;height:0" coordorigin="1167,2991" coordsize="9715,0" path="m1167,2991l10882,2991e" filled="f" stroked="t" strokeweight="0.58pt" strokecolor="#000000">
              <v:path arrowok="t"/>
            </v:shape>
            <v:shape style="position:absolute;left:1162;top:1418;width:0;height:1577" coordorigin="1162,1418" coordsize="0,1577" path="m1162,1418l1162,2996e" filled="f" stroked="t" strokeweight="0.58pt" strokecolor="#000000">
              <v:path arrowok="t"/>
            </v:shape>
            <v:shape style="position:absolute;left:1594;top:3000;width:9288;height:0" coordorigin="1594,3000" coordsize="9288,0" path="m1594,3000l10882,3000e" filled="f" stroked="t" strokeweight="0.58001pt" strokecolor="#000000">
              <v:path arrowok="t"/>
            </v:shape>
            <v:shape style="position:absolute;left:1594;top:3296;width:9288;height:0" coordorigin="1594,3296" coordsize="9288,0" path="m1594,3296l10882,3296e" filled="f" stroked="t" strokeweight="0.58pt" strokecolor="#000000">
              <v:path arrowok="t"/>
            </v:shape>
            <v:shape style="position:absolute;left:1589;top:2996;width:0;height:305" coordorigin="1589,2996" coordsize="0,305" path="m1589,2996l1589,3300e" filled="f" stroked="t" strokeweight="0.58pt" strokecolor="#000000">
              <v:path arrowok="t"/>
            </v:shape>
            <v:shape style="position:absolute;left:10886;top:1418;width:0;height:1882" coordorigin="10886,1418" coordsize="0,1882" path="m10886,1418l10886,3300e" filled="f" stroked="t" strokeweight="0.5799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110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40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116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117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118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119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130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133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138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139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143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148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149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152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154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157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159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8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160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3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161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162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163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6"/>
        <w:ind w:left="142" w:right="75"/>
      </w:pPr>
      <w:r>
        <w:br w:type="column"/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a;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cos,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as)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ómeno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42" w:right="901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2010)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2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eferencias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/>
        <w:ind w:right="144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ü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" w:lineRule="exact" w:line="240"/>
        <w:ind w:right="7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ersit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33.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" w:lineRule="exact" w:line="240"/>
        <w:ind w:right="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7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hyperlink r:id="rId5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h</w:t>
        </w:r>
        <w:r>
          <w:rPr>
            <w:rFonts w:cs="Arial" w:hAnsi="Arial" w:eastAsia="Arial" w:ascii="Arial"/>
            <w:spacing w:val="-2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p: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.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-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a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b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c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l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a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r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i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g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.</w:t>
        </w:r>
        <w:r>
          <w:rPr>
            <w:rFonts w:cs="Arial" w:hAnsi="Arial" w:eastAsia="Arial" w:ascii="Arial"/>
            <w:spacing w:val="-2"/>
            <w:w w:val="100"/>
            <w:sz w:val="22"/>
            <w:szCs w:val="22"/>
          </w:rPr>
          <w:t>c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om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d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3"/>
            <w:w w:val="100"/>
            <w:sz w:val="22"/>
            <w:szCs w:val="22"/>
          </w:rPr>
          <w:t>f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i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i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c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i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oe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-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l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a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r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i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n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g.</w:t>
        </w:r>
      </w:hyperlink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hyperlink r:id="rId6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h</w:t>
        </w:r>
        <w:r>
          <w:rPr>
            <w:rFonts w:cs="Arial" w:hAnsi="Arial" w:eastAsia="Arial" w:ascii="Arial"/>
            <w:spacing w:val="-2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p</w:t>
        </w:r>
        <w:r>
          <w:rPr>
            <w:rFonts w:cs="Arial" w:hAnsi="Arial" w:eastAsia="Arial" w:ascii="Arial"/>
            <w:spacing w:val="-2"/>
            <w:w w:val="100"/>
            <w:sz w:val="22"/>
            <w:szCs w:val="22"/>
          </w:rPr>
          <w:t>: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.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-</w:t>
        </w:r>
      </w:hyperlink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ercl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hyperlink r:id="rId7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h</w:t>
        </w:r>
        <w:r>
          <w:rPr>
            <w:rFonts w:cs="Arial" w:hAnsi="Arial" w:eastAsia="Arial" w:ascii="Arial"/>
            <w:spacing w:val="-2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p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: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w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.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i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nte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r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c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l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as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.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c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o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m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2"/>
            <w:w w:val="100"/>
            <w:sz w:val="22"/>
            <w:szCs w:val="22"/>
          </w:rPr>
          <w:t>l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-</w:t>
        </w:r>
      </w:hyperlink>
    </w:p>
    <w:p>
      <w:pPr>
        <w:rPr>
          <w:rFonts w:cs="Arial" w:hAnsi="Arial" w:eastAsia="Arial" w:ascii="Arial"/>
          <w:sz w:val="22"/>
          <w:szCs w:val="2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etodo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Hill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" w:lineRule="exact" w:line="240"/>
        <w:ind w:right="7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2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cion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2" w:right="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d,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cará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o;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2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mpa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rad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71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mpa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2" w:right="7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erés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sará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ecto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mpa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2" w:right="73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costos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749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mpa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2" w:right="7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atend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42" w:right="10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drán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749"/>
        <w:sectPr>
          <w:pgMar w:header="0" w:footer="893" w:top="1360" w:bottom="280" w:left="380" w:right="1020"/>
          <w:pgSz w:w="11920" w:h="16840"/>
          <w:cols w:num="2" w:equalWidth="off">
            <w:col w:w="535" w:space="218"/>
            <w:col w:w="9767"/>
          </w:cols>
        </w:sectPr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mpa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3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164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165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2" w:right="-5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166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167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168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6"/>
        <w:ind w:right="79"/>
      </w:pPr>
      <w:r>
        <w:br w:type="column"/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42"/>
        <w:sectPr>
          <w:pgMar w:header="0" w:footer="893" w:top="1360" w:bottom="280" w:left="380" w:right="1020"/>
          <w:pgSz w:w="11920" w:h="16840"/>
          <w:cols w:num="2" w:equalWidth="off">
            <w:col w:w="535" w:space="360"/>
            <w:col w:w="9625"/>
          </w:cols>
        </w:sectPr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urs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3"/>
        <w:ind w:left="102"/>
      </w:pPr>
      <w:r>
        <w:rPr>
          <w:rFonts w:cs="Courier New" w:hAnsi="Courier New" w:eastAsia="Courier New" w:ascii="Courier New"/>
          <w:sz w:val="24"/>
          <w:szCs w:val="24"/>
        </w:rPr>
        <w:t>169</w:t>
      </w:r>
      <w:r>
        <w:rPr>
          <w:rFonts w:cs="Courier New" w:hAnsi="Courier New" w:eastAsia="Courier New" w:ascii="Courier New"/>
          <w:spacing w:val="-77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170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171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172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173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ch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174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175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ern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176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177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178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179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of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b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re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180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ati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7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181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182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PHP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183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184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0.2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185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186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Fr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position w:val="2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7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187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188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189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190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JS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193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position w:val="2"/>
          <w:sz w:val="22"/>
          <w:szCs w:val="22"/>
        </w:rPr>
        <w:t>ó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2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194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ecti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ernet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195</w:t>
      </w:r>
      <w:r>
        <w:rPr>
          <w:rFonts w:cs="Courier New" w:hAnsi="Courier New" w:eastAsia="Courier New" w:ascii="Courier New"/>
          <w:spacing w:val="-7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ast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ersos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esti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 w:lineRule="exact" w:line="260"/>
        <w:ind w:left="102"/>
        <w:sectPr>
          <w:type w:val="continuous"/>
          <w:pgSz w:w="11920" w:h="16840"/>
          <w:pgMar w:top="1320" w:bottom="280" w:left="380" w:right="102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198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200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  <w:sectPr>
          <w:type w:val="continuous"/>
          <w:pgSz w:w="11920" w:h="16840"/>
          <w:pgMar w:top="1320" w:bottom="280" w:left="380" w:right="1020"/>
          <w:cols w:num="2" w:equalWidth="off">
            <w:col w:w="535" w:space="502"/>
            <w:col w:w="9483"/>
          </w:cols>
        </w:sectPr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cto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5"/>
        <w:ind w:left="102"/>
      </w:pPr>
      <w:r>
        <w:rPr>
          <w:rFonts w:cs="Courier New" w:hAnsi="Courier New" w:eastAsia="Courier New" w:ascii="Courier New"/>
          <w:sz w:val="24"/>
          <w:szCs w:val="24"/>
        </w:rPr>
        <w:t>201</w:t>
      </w:r>
      <w:r>
        <w:rPr>
          <w:rFonts w:cs="Courier New" w:hAnsi="Courier New" w:eastAsia="Courier New" w:ascii="Courier New"/>
          <w:spacing w:val="-67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ecto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202</w:t>
      </w:r>
      <w:r>
        <w:rPr>
          <w:rFonts w:cs="Courier New" w:hAnsi="Courier New" w:eastAsia="Courier New" w:ascii="Courier New"/>
          <w:spacing w:val="-67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za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de</w:t>
      </w:r>
      <w:r>
        <w:rPr>
          <w:rFonts w:cs="Arial" w:hAnsi="Arial" w:eastAsia="Arial" w:ascii="Arial"/>
          <w:spacing w:val="-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position w:val="2"/>
          <w:sz w:val="22"/>
          <w:szCs w:val="22"/>
        </w:rPr>
        <w:t>ú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02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203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204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  <w:sectPr>
          <w:type w:val="continuous"/>
          <w:pgSz w:w="11920" w:h="16840"/>
          <w:pgMar w:top="1320" w:bottom="280" w:left="380" w:right="102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206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2" w:right="-56"/>
      </w:pPr>
      <w:r>
        <w:pict>
          <v:group style="position:absolute;margin-left:43.63pt;margin-top:543.86pt;width:500.98pt;height:28.78pt;mso-position-horizontal-relative:page;mso-position-vertical-relative:page;z-index:-1039" coordorigin="873,10877" coordsize="10020,576">
            <v:shape style="position:absolute;left:883;top:10888;width:9998;height:0" coordorigin="883,10888" coordsize="9998,0" path="m883,10888l10882,10888e" filled="f" stroked="t" strokeweight="0.58004pt" strokecolor="#000000">
              <v:path arrowok="t"/>
            </v:shape>
            <v:shape style="position:absolute;left:883;top:11442;width:9998;height:0" coordorigin="883,11442" coordsize="9998,0" path="m883,11442l10882,11442e" filled="f" stroked="t" strokeweight="0.57998pt" strokecolor="#000000">
              <v:path arrowok="t"/>
            </v:shape>
            <v:shape style="position:absolute;left:878;top:10883;width:0;height:564" coordorigin="878,10883" coordsize="0,564" path="m878,10883l878,11447e" filled="f" stroked="t" strokeweight="0.58pt" strokecolor="#000000">
              <v:path arrowok="t"/>
            </v:shape>
            <v:shape style="position:absolute;left:10886;top:10883;width:0;height:564" coordorigin="10886,10883" coordsize="0,564" path="m10886,10883l10886,11447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43.15pt;margin-top:136.89pt;width:501.46pt;height:369.51pt;mso-position-horizontal-relative:page;mso-position-vertical-relative:page;z-index:-1040" coordorigin="863,2738" coordsize="10029,7390">
            <v:shape style="position:absolute;left:874;top:2748;width:10008;height:0" coordorigin="874,2748" coordsize="10008,0" path="m874,2748l10882,2748e" filled="f" stroked="t" strokeweight="0.58pt" strokecolor="#000000">
              <v:path arrowok="t"/>
            </v:shape>
            <v:shape style="position:absolute;left:874;top:10117;width:10008;height:0" coordorigin="874,10117" coordsize="10008,0" path="m874,10117l10882,10117e" filled="f" stroked="t" strokeweight="0.57998pt" strokecolor="#000000">
              <v:path arrowok="t"/>
            </v:shape>
            <v:shape style="position:absolute;left:869;top:2744;width:0;height:7379" coordorigin="869,2744" coordsize="0,7379" path="m869,2744l869,10122e" filled="f" stroked="t" strokeweight="0.58pt" strokecolor="#000000">
              <v:path arrowok="t"/>
            </v:shape>
            <v:shape style="position:absolute;left:10886;top:2744;width:0;height:7379" coordorigin="10886,2744" coordsize="0,7379" path="m10886,2744l10886,1012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7.814pt;margin-top:70.63pt;width:486.796pt;height:28.92pt;mso-position-horizontal-relative:page;mso-position-vertical-relative:page;z-index:-1041" coordorigin="1156,1413" coordsize="9736,578">
            <v:shape style="position:absolute;left:1167;top:1423;width:9715;height:0" coordorigin="1167,1423" coordsize="9715,0" path="m1167,1423l10882,1423e" filled="f" stroked="t" strokeweight="0.58pt" strokecolor="#000000">
              <v:path arrowok="t"/>
            </v:shape>
            <v:shape style="position:absolute;left:1167;top:1980;width:9715;height:0" coordorigin="1167,1980" coordsize="9715,0" path="m1167,1980l10882,1980e" filled="f" stroked="t" strokeweight="0.58pt" strokecolor="#000000">
              <v:path arrowok="t"/>
            </v:shape>
            <v:shape style="position:absolute;left:1162;top:1418;width:0;height:567" coordorigin="1162,1418" coordsize="0,567" path="m1162,1418l1162,1985e" filled="f" stroked="t" strokeweight="0.58pt" strokecolor="#000000">
              <v:path arrowok="t"/>
            </v:shape>
            <v:shape style="position:absolute;left:10886;top:1418;width:0;height:567" coordorigin="10886,1418" coordsize="0,567" path="m10886,1418l10886,1985e" filled="f" stroked="t" strokeweight="0.5799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pict>
          <v:shape type="#_x0000_t202" style="position:absolute;margin-left:68.254pt;margin-top:11.3465pt;width:467.406pt;height:132.366pt;mso-position-horizontal-relative:page;mso-position-vertical-relative:paragraph;z-index:-10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40" w:hRule="exact"/>
                    </w:trPr>
                    <w:tc>
                      <w:tcPr>
                        <w:tcW w:w="510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95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230" w:type="dxa"/>
                        <w:gridSpan w:val="1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954"/>
                        </w:pP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tres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5101" w:type="dxa"/>
                        <w:vMerge w:val=""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3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23" w:space="0" w:color="D9D9D9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6" w:type="dxa"/>
                        <w:tcBorders>
                          <w:top w:val="single" w:sz="5" w:space="0" w:color="000000"/>
                          <w:left w:val="single" w:sz="23" w:space="0" w:color="D9D9D9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-27" w:right="-36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4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29" w:space="0" w:color="D9D9D9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43" w:type="dxa"/>
                        <w:tcBorders>
                          <w:top w:val="single" w:sz="5" w:space="0" w:color="000000"/>
                          <w:left w:val="single" w:sz="29" w:space="0" w:color="D9D9D9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-42" w:right="-22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22" w:space="0" w:color="D9D9D9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4" w:type="dxa"/>
                        <w:tcBorders>
                          <w:top w:val="single" w:sz="5" w:space="0" w:color="000000"/>
                          <w:left w:val="single" w:sz="22" w:space="0" w:color="D9D9D9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-25" w:right="-39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9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center"/>
                          <w:spacing w:lineRule="exact" w:line="260"/>
                          <w:ind w:left="97" w:right="98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3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4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ind w:left="13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5101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9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60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60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272" w:type="dxa"/>
                        <w:gridSpan w:val="2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14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269" w:type="dxa"/>
                        <w:gridSpan w:val="2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14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91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34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2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49" w:type="dxa"/>
                        <w:vMerge w:val="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51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ecto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esti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51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 w:lineRule="exact" w:line="240"/>
                          <w:ind w:left="131" w:right="6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2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2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2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2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pro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ecto</w:t>
                        </w:r>
                        <w:r>
                          <w:rPr>
                            <w:rFonts w:cs="Arial" w:hAnsi="Arial" w:eastAsia="Arial" w:ascii="Arial"/>
                            <w:spacing w:val="3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pro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ecto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esti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7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51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ecc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atos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7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 w:right="-3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51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1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erp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atos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51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scus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ón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 w:right="-2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51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es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7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 w:right="-2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31" w:right="-3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  <w:sectPr>
          <w:type w:val="continuous"/>
          <w:pgSz w:w="11920" w:h="16840"/>
          <w:pgMar w:top="1320" w:bottom="280" w:left="380" w:right="1020"/>
          <w:cols w:num="2" w:equalWidth="off">
            <w:col w:w="535" w:space="502"/>
            <w:col w:w="9483"/>
          </w:cols>
        </w:sectPr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9"/>
          <w:szCs w:val="9"/>
        </w:rPr>
        <w:jc w:val="left"/>
        <w:spacing w:before="4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2" w:hRule="exact"/>
        </w:trPr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64" w:hRule="exact"/>
        </w:trPr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usten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97" w:right="9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893" w:top="1300" w:bottom="280" w:left="380" w:right="1020"/>
          <w:pgSz w:w="11920" w:h="16840"/>
        </w:sectPr>
      </w:pP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209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210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 w:right="-56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211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ectPr>
          <w:type w:val="continuous"/>
          <w:pgSz w:w="11920" w:h="16840"/>
          <w:pgMar w:top="1320" w:bottom="280" w:left="380" w:right="1020"/>
          <w:cols w:num="2" w:equalWidth="off">
            <w:col w:w="535" w:space="502"/>
            <w:col w:w="9483"/>
          </w:cols>
        </w:sectPr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8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9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95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4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Arial" w:hAnsi="Arial" w:eastAsia="Arial" w:ascii="Arial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/.)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95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919" w:right="70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95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4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0"/>
                <w:szCs w:val="20"/>
              </w:rPr>
              <w:t>/.)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1034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Arial" w:hAnsi="Arial" w:eastAsia="Arial" w:ascii="Arial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ptop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Arial" w:hAnsi="Arial" w:eastAsia="Arial" w:ascii="Arial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ud.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</w:tr>
      <w:tr>
        <w:trPr>
          <w:trHeight w:val="770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ud.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</w:tr>
      <w:tr>
        <w:trPr>
          <w:trHeight w:val="262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</w:tr>
      <w:tr>
        <w:trPr>
          <w:trHeight w:val="517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</w:tr>
      <w:tr>
        <w:trPr>
          <w:trHeight w:val="264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</w:tr>
      <w:tr>
        <w:trPr>
          <w:trHeight w:val="262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bros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</w:tr>
      <w:tr>
        <w:trPr>
          <w:trHeight w:val="264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4.00</w:t>
            </w:r>
          </w:p>
        </w:tc>
      </w:tr>
      <w:tr>
        <w:trPr>
          <w:trHeight w:val="262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osti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eb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</w:tr>
      <w:tr>
        <w:trPr>
          <w:trHeight w:val="516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oto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átic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0.10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100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</w:tr>
      <w:tr>
        <w:trPr>
          <w:trHeight w:val="264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0.50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2.00</w:t>
            </w:r>
          </w:p>
        </w:tc>
      </w:tr>
      <w:tr>
        <w:trPr>
          <w:trHeight w:val="516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orio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5.00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5.00</w:t>
            </w:r>
          </w:p>
        </w:tc>
      </w:tr>
      <w:tr>
        <w:trPr>
          <w:trHeight w:val="264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0.00</w:t>
            </w:r>
          </w:p>
        </w:tc>
      </w:tr>
      <w:tr>
        <w:trPr>
          <w:trHeight w:val="262" w:hRule="exact"/>
        </w:trPr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13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</w:tr>
    </w:tbl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212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2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213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sectPr>
      <w:type w:val="continuous"/>
      <w:pgSz w:w="11920" w:h="16840"/>
      <w:pgMar w:top="1320" w:bottom="280" w:left="380" w:right="10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5.1797"/>
        <w:szCs w:val="15.1797"/>
      </w:rPr>
      <w:jc w:val="left"/>
      <w:spacing w:lineRule="exact" w:line="140"/>
    </w:pPr>
    <w:r>
      <w:pict>
        <v:shape type="#_x0000_t202" style="position:absolute;margin-left:531.88pt;margin-top:783.867pt;width:8.824pt;height:10.04pt;mso-position-horizontal-relative:page;mso-position-vertical-relative:page;z-index:-1057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6"/>
                    <w:szCs w:val="16"/>
                  </w:rPr>
                  <w:jc w:val="left"/>
                  <w:spacing w:before="5"/>
                  <w:ind w:left="40"/>
                </w:pPr>
                <w:r>
                  <w:rPr>
                    <w:rFonts w:cs="Courier New" w:hAnsi="Courier New" w:eastAsia="Courier New" w:ascii="Courier New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15.1797"/>
        <w:szCs w:val="15.1797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http://www.e-abclearning.com/definicioe-learning" TargetMode="External"/><Relationship Id="rId6" Type="http://schemas.openxmlformats.org/officeDocument/2006/relationships/hyperlink" Target="http://www.e-" TargetMode="External"/><Relationship Id="rId7" Type="http://schemas.openxmlformats.org/officeDocument/2006/relationships/hyperlink" Target="http://www.interclase.com/el-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